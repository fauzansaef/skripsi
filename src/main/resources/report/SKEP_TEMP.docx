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CD" w:rsidRDefault="00975F9F">
      <w:pPr>
        <w:spacing w:before="93"/>
        <w:ind w:left="2399" w:right="934"/>
        <w:jc w:val="center"/>
        <w:rPr>
          <w:rFonts w:ascii="Arial" w:eastAsia="Arial" w:hAnsi="Arial" w:cs="Arial"/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56.9pt;margin-top:36pt;width:65.3pt;height:62.3pt;z-index:-251660288;mso-position-horizontal-relative:page;mso-position-vertical-relative:page">
            <v:imagedata r:id="rId6" o:title=""/>
            <w10:wrap anchorx="page" anchory="page"/>
          </v:shape>
        </w:pict>
      </w:r>
      <w:r w:rsidR="00490917">
        <w:rPr>
          <w:rFonts w:ascii="Arial" w:eastAsia="Arial" w:hAnsi="Arial" w:cs="Arial"/>
          <w:b/>
          <w:sz w:val="26"/>
          <w:szCs w:val="26"/>
        </w:rPr>
        <w:t>KEMENTERIAN KEUANGAN REPUBLIK INDONESIA</w:t>
      </w:r>
    </w:p>
    <w:p w:rsidR="004F12CD" w:rsidRDefault="00490917">
      <w:pPr>
        <w:spacing w:before="37"/>
        <w:ind w:left="2557" w:right="1093" w:firstLine="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DIREKTORAT JENDERAL PAJAK DIREKTORAT TEKNOLOGI INFORMASI DAN KOMUNIKASI</w:t>
      </w:r>
    </w:p>
    <w:p w:rsidR="004F12CD" w:rsidRDefault="00975F9F">
      <w:pPr>
        <w:spacing w:before="2"/>
        <w:ind w:left="1684" w:right="220"/>
        <w:jc w:val="center"/>
        <w:rPr>
          <w:rFonts w:ascii="Arial" w:eastAsia="Arial" w:hAnsi="Arial" w:cs="Arial"/>
          <w:sz w:val="14"/>
          <w:szCs w:val="14"/>
        </w:rPr>
      </w:pPr>
      <w:r>
        <w:pict>
          <v:group id="_x0000_s1034" style="position:absolute;left:0;text-align:left;margin-left:56.7pt;margin-top:31pt;width:482pt;height:0;z-index:-251659264;mso-position-horizontal-relative:page" coordorigin="1134,620" coordsize="9640,0">
            <v:shape id="_x0000_s1035" style="position:absolute;left:1134;top:620;width:9640;height:0" coordorigin="1134,620" coordsize="9640,0" path="m1134,620r9640,e" filled="f" strokeweight="1.5pt">
              <v:path arrowok="t"/>
            </v:shape>
            <w10:wrap anchorx="page"/>
          </v:group>
        </w:pict>
      </w:r>
      <w:r w:rsidR="00490917">
        <w:rPr>
          <w:rFonts w:ascii="Arial" w:eastAsia="Arial" w:hAnsi="Arial" w:cs="Arial"/>
          <w:sz w:val="14"/>
          <w:szCs w:val="14"/>
        </w:rPr>
        <w:t>JALAN GATOT SUBROTO NOMOR 40-42 JAKARTA 12190 TELEPON (021) 5250208; FAKSIMILE (021) 52970803; LAMAN www.pajak.go.id LAYANAN INFORMASI DAN PENGADUAN KRING PAJAK (021) 1500200;  SUREL pengaduan@pajak.go.id;</w:t>
      </w:r>
      <w:hyperlink r:id="rId7">
        <w:r w:rsidR="00490917">
          <w:rPr>
            <w:rFonts w:ascii="Arial" w:eastAsia="Arial" w:hAnsi="Arial" w:cs="Arial"/>
            <w:sz w:val="14"/>
            <w:szCs w:val="14"/>
          </w:rPr>
          <w:t xml:space="preserve"> informasi@pajak.go.id</w:t>
        </w:r>
      </w:hyperlink>
    </w:p>
    <w:p w:rsidR="004F12CD" w:rsidRDefault="004F12CD">
      <w:pPr>
        <w:spacing w:before="3" w:line="160" w:lineRule="exact"/>
        <w:rPr>
          <w:sz w:val="16"/>
          <w:szCs w:val="16"/>
        </w:rPr>
      </w:pPr>
    </w:p>
    <w:p w:rsidR="004F12CD" w:rsidRDefault="004F12CD">
      <w:pPr>
        <w:spacing w:line="200" w:lineRule="exact"/>
      </w:pPr>
    </w:p>
    <w:p w:rsidR="004F12CD" w:rsidRDefault="00490917">
      <w:pPr>
        <w:spacing w:before="32"/>
        <w:ind w:left="3568" w:right="336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4F1116">
        <w:rPr>
          <w:rFonts w:ascii="Arial" w:eastAsia="Arial" w:hAnsi="Arial" w:cs="Arial"/>
          <w:sz w:val="22"/>
          <w:szCs w:val="22"/>
        </w:rPr>
        <w:t>SP</w:t>
      </w:r>
      <w:r w:rsidR="006B62D2">
        <w:rPr>
          <w:rFonts w:ascii="Arial" w:eastAsia="Arial" w:hAnsi="Arial" w:cs="Arial"/>
          <w:sz w:val="22"/>
          <w:szCs w:val="22"/>
        </w:rPr>
        <w:t xml:space="preserve">-    </w:t>
      </w:r>
      <w:r>
        <w:rPr>
          <w:rFonts w:ascii="Arial" w:eastAsia="Arial" w:hAnsi="Arial" w:cs="Arial"/>
          <w:sz w:val="22"/>
          <w:szCs w:val="22"/>
        </w:rPr>
        <w:t>/PJ.12/2024</w:t>
      </w:r>
    </w:p>
    <w:p w:rsidR="004F12CD" w:rsidRDefault="004F12CD">
      <w:pPr>
        <w:spacing w:before="6" w:line="100" w:lineRule="exact"/>
        <w:rPr>
          <w:sz w:val="10"/>
          <w:szCs w:val="10"/>
        </w:rPr>
      </w:pPr>
    </w:p>
    <w:p w:rsidR="004F12CD" w:rsidRDefault="004F12CD">
      <w:pPr>
        <w:spacing w:line="200" w:lineRule="exact"/>
      </w:pPr>
    </w:p>
    <w:p w:rsidR="004F12CD" w:rsidRDefault="004F12CD" w:rsidP="006B62D2">
      <w:pPr>
        <w:rPr>
          <w:rFonts w:ascii="Arial" w:eastAsia="Arial" w:hAnsi="Arial" w:cs="Arial"/>
          <w:sz w:val="22"/>
          <w:szCs w:val="22"/>
        </w:rPr>
      </w:pPr>
    </w:p>
    <w:p w:rsidR="004F12CD" w:rsidRDefault="00490917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Hal                  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 w:rsidR="006B62D2">
        <w:rPr>
          <w:rFonts w:ascii="Arial" w:eastAsia="Arial" w:hAnsi="Arial" w:cs="Arial"/>
          <w:sz w:val="22"/>
          <w:szCs w:val="22"/>
        </w:rPr>
        <w:t xml:space="preserve">Penugasan Pengembangan Aplikasi </w:t>
      </w:r>
    </w:p>
    <w:p w:rsidR="004F12CD" w:rsidRDefault="00975F9F">
      <w:pPr>
        <w:spacing w:line="240" w:lineRule="exact"/>
        <w:ind w:left="222"/>
        <w:rPr>
          <w:rFonts w:ascii="Arial" w:eastAsia="Arial" w:hAnsi="Arial" w:cs="Arial"/>
          <w:sz w:val="22"/>
          <w:szCs w:val="22"/>
        </w:rPr>
      </w:pPr>
      <w:r>
        <w:pict>
          <v:group id="_x0000_s1030" style="position:absolute;left:0;text-align:left;margin-left:56.2pt;margin-top:18.75pt;width:483pt;height:1pt;z-index:-251658240;mso-position-horizontal-relative:page" coordorigin="1124,375" coordsize="9660,20">
            <v:shape id="_x0000_s1033" style="position:absolute;left:1134;top:385;width:1489;height:0" coordorigin="1134,385" coordsize="1489,0" path="m1134,385r1489,e" filled="f" strokeweight="1pt">
              <v:path arrowok="t"/>
            </v:shape>
            <v:shape id="_x0000_s1032" style="position:absolute;left:2623;top:385;width:364;height:0" coordorigin="2623,385" coordsize="364,0" path="m2623,385r364,e" filled="f" strokeweight="1pt">
              <v:path arrowok="t"/>
            </v:shape>
            <v:shape id="_x0000_s1031" style="position:absolute;left:2987;top:385;width:7787;height:0" coordorigin="2987,385" coordsize="7787,0" path="m2987,385r7787,e" filled="f" strokeweight="1pt">
              <v:path arrowok="t"/>
            </v:shape>
            <w10:wrap anchorx="page"/>
          </v:group>
        </w:pict>
      </w:r>
      <w:r w:rsidR="00490917">
        <w:rPr>
          <w:rFonts w:ascii="Arial" w:eastAsia="Arial" w:hAnsi="Arial" w:cs="Arial"/>
          <w:position w:val="-1"/>
          <w:sz w:val="22"/>
          <w:szCs w:val="22"/>
        </w:rPr>
        <w:t xml:space="preserve">Tanggal           </w:t>
      </w:r>
      <w:r w:rsidR="00490917">
        <w:rPr>
          <w:rFonts w:ascii="Arial" w:eastAsia="Arial" w:hAnsi="Arial" w:cs="Arial"/>
          <w:spacing w:val="7"/>
          <w:position w:val="-1"/>
          <w:sz w:val="22"/>
          <w:szCs w:val="22"/>
        </w:rPr>
        <w:t xml:space="preserve"> </w:t>
      </w:r>
      <w:r w:rsidR="00490917">
        <w:rPr>
          <w:rFonts w:ascii="Arial" w:eastAsia="Arial" w:hAnsi="Arial" w:cs="Arial"/>
          <w:position w:val="-1"/>
          <w:sz w:val="22"/>
          <w:szCs w:val="22"/>
        </w:rPr>
        <w:t xml:space="preserve">:  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instrText xml:space="preserve"> MERGEFIELD  tanggal  \* MERGEFORMAT </w:instrTex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pacing w:val="16"/>
          <w:position w:val="-1"/>
          <w:sz w:val="22"/>
          <w:szCs w:val="22"/>
        </w:rPr>
        <w:t>«tanggal»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end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instrText xml:space="preserve"> MERGEFIELD  bulan  \* MERGEFORMAT </w:instrTex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pacing w:val="16"/>
          <w:position w:val="-1"/>
          <w:sz w:val="22"/>
          <w:szCs w:val="22"/>
        </w:rPr>
        <w:t>«bulan»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end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instrText xml:space="preserve"> MERGEFIELD  tahun  \* MERGEFORMAT </w:instrTex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pacing w:val="16"/>
          <w:position w:val="-1"/>
          <w:sz w:val="22"/>
          <w:szCs w:val="22"/>
        </w:rPr>
        <w:t>«tahun»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end"/>
      </w:r>
    </w:p>
    <w:p w:rsidR="004F12CD" w:rsidRDefault="004F12CD">
      <w:pPr>
        <w:spacing w:before="1" w:line="160" w:lineRule="exact"/>
        <w:rPr>
          <w:sz w:val="16"/>
          <w:szCs w:val="16"/>
        </w:rPr>
      </w:pPr>
    </w:p>
    <w:p w:rsidR="004F12CD" w:rsidRDefault="004F12CD">
      <w:pPr>
        <w:spacing w:line="200" w:lineRule="exact"/>
      </w:pPr>
    </w:p>
    <w:p w:rsidR="004F12CD" w:rsidRDefault="0049091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Sehubungan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dengan </w:t>
      </w:r>
      <w:r w:rsidR="006B62D2">
        <w:rPr>
          <w:rFonts w:ascii="Arial" w:eastAsia="Arial" w:hAnsi="Arial" w:cs="Arial"/>
          <w:sz w:val="22"/>
          <w:szCs w:val="22"/>
        </w:rPr>
        <w:t>ada</w:t>
      </w:r>
      <w:r w:rsidR="004F1116">
        <w:rPr>
          <w:rFonts w:ascii="Arial" w:eastAsia="Arial" w:hAnsi="Arial" w:cs="Arial"/>
          <w:sz w:val="22"/>
          <w:szCs w:val="22"/>
        </w:rPr>
        <w:t>nya Nota Dinas nomor :</w:t>
      </w:r>
      <w:r w:rsidR="00975F9F">
        <w:rPr>
          <w:rFonts w:ascii="Arial" w:eastAsia="Arial" w:hAnsi="Arial" w:cs="Arial"/>
          <w:sz w:val="22"/>
          <w:szCs w:val="22"/>
        </w:rPr>
        <w:t xml:space="preserve"> </w:t>
      </w:r>
      <w:r w:rsidR="00975F9F">
        <w:rPr>
          <w:rFonts w:ascii="Arial" w:eastAsia="Arial" w:hAnsi="Arial" w:cs="Arial"/>
          <w:sz w:val="22"/>
          <w:szCs w:val="22"/>
        </w:rPr>
        <w:fldChar w:fldCharType="begin"/>
      </w:r>
      <w:r w:rsidR="00975F9F">
        <w:rPr>
          <w:rFonts w:ascii="Arial" w:eastAsia="Arial" w:hAnsi="Arial" w:cs="Arial"/>
          <w:sz w:val="22"/>
          <w:szCs w:val="22"/>
        </w:rPr>
        <w:instrText xml:space="preserve"> MERGEFIELD  noNd  \* MERGEFORMAT </w:instrText>
      </w:r>
      <w:r w:rsidR="00975F9F">
        <w:rPr>
          <w:rFonts w:ascii="Arial" w:eastAsia="Arial" w:hAnsi="Arial" w:cs="Arial"/>
          <w:sz w:val="22"/>
          <w:szCs w:val="22"/>
        </w:rPr>
        <w:fldChar w:fldCharType="separate"/>
      </w:r>
      <w:r w:rsidR="00975F9F">
        <w:rPr>
          <w:rFonts w:ascii="Arial" w:eastAsia="Arial" w:hAnsi="Arial" w:cs="Arial"/>
          <w:noProof/>
          <w:sz w:val="22"/>
          <w:szCs w:val="22"/>
        </w:rPr>
        <w:t>«noNd»</w:t>
      </w:r>
      <w:r w:rsidR="00975F9F">
        <w:rPr>
          <w:rFonts w:ascii="Arial" w:eastAsia="Arial" w:hAnsi="Arial" w:cs="Arial"/>
          <w:sz w:val="22"/>
          <w:szCs w:val="22"/>
        </w:rPr>
        <w:fldChar w:fldCharType="end"/>
      </w:r>
      <w:r w:rsidR="004F1116">
        <w:rPr>
          <w:rFonts w:ascii="Arial" w:eastAsia="Arial" w:hAnsi="Arial" w:cs="Arial"/>
          <w:sz w:val="22"/>
          <w:szCs w:val="22"/>
        </w:rPr>
        <w:t xml:space="preserve">, tanggal </w:t>
      </w:r>
      <w:r w:rsidR="00975F9F">
        <w:rPr>
          <w:rFonts w:ascii="Arial" w:eastAsia="Arial" w:hAnsi="Arial" w:cs="Arial"/>
          <w:sz w:val="22"/>
          <w:szCs w:val="22"/>
        </w:rPr>
        <w:fldChar w:fldCharType="begin"/>
      </w:r>
      <w:r w:rsidR="00975F9F">
        <w:rPr>
          <w:rFonts w:ascii="Arial" w:eastAsia="Arial" w:hAnsi="Arial" w:cs="Arial"/>
          <w:sz w:val="22"/>
          <w:szCs w:val="22"/>
        </w:rPr>
        <w:instrText xml:space="preserve"> MERGEFIELD  tanggalNd  \* MERGEFORMAT </w:instrText>
      </w:r>
      <w:r w:rsidR="00975F9F">
        <w:rPr>
          <w:rFonts w:ascii="Arial" w:eastAsia="Arial" w:hAnsi="Arial" w:cs="Arial"/>
          <w:sz w:val="22"/>
          <w:szCs w:val="22"/>
        </w:rPr>
        <w:fldChar w:fldCharType="separate"/>
      </w:r>
      <w:r w:rsidR="00975F9F">
        <w:rPr>
          <w:rFonts w:ascii="Arial" w:eastAsia="Arial" w:hAnsi="Arial" w:cs="Arial"/>
          <w:noProof/>
          <w:sz w:val="22"/>
          <w:szCs w:val="22"/>
        </w:rPr>
        <w:t>«tanggalNd»</w:t>
      </w:r>
      <w:r w:rsidR="00975F9F">
        <w:rPr>
          <w:rFonts w:ascii="Arial" w:eastAsia="Arial" w:hAnsi="Arial" w:cs="Arial"/>
          <w:sz w:val="22"/>
          <w:szCs w:val="22"/>
        </w:rPr>
        <w:fldChar w:fldCharType="end"/>
      </w:r>
      <w:r w:rsidR="004F1116">
        <w:rPr>
          <w:rFonts w:ascii="Arial" w:eastAsia="Arial" w:hAnsi="Arial" w:cs="Arial"/>
          <w:sz w:val="22"/>
          <w:szCs w:val="22"/>
        </w:rPr>
        <w:t xml:space="preserve"> terkait pengembangan aplikasi </w:t>
      </w:r>
      <w:r w:rsidR="00975F9F">
        <w:rPr>
          <w:rFonts w:ascii="Arial" w:eastAsia="Arial" w:hAnsi="Arial" w:cs="Arial"/>
          <w:sz w:val="22"/>
          <w:szCs w:val="22"/>
        </w:rPr>
        <w:fldChar w:fldCharType="begin"/>
      </w:r>
      <w:r w:rsidR="00975F9F">
        <w:rPr>
          <w:rFonts w:ascii="Arial" w:eastAsia="Arial" w:hAnsi="Arial" w:cs="Arial"/>
          <w:sz w:val="22"/>
          <w:szCs w:val="22"/>
        </w:rPr>
        <w:instrText xml:space="preserve"> MERGEFIELD  namaAplikasi  \* MERGEFORMAT </w:instrText>
      </w:r>
      <w:r w:rsidR="00975F9F">
        <w:rPr>
          <w:rFonts w:ascii="Arial" w:eastAsia="Arial" w:hAnsi="Arial" w:cs="Arial"/>
          <w:sz w:val="22"/>
          <w:szCs w:val="22"/>
        </w:rPr>
        <w:fldChar w:fldCharType="separate"/>
      </w:r>
      <w:r w:rsidR="00975F9F">
        <w:rPr>
          <w:rFonts w:ascii="Arial" w:eastAsia="Arial" w:hAnsi="Arial" w:cs="Arial"/>
          <w:noProof/>
          <w:sz w:val="22"/>
          <w:szCs w:val="22"/>
        </w:rPr>
        <w:t>«namaAplikasi»</w:t>
      </w:r>
      <w:r w:rsidR="00975F9F">
        <w:rPr>
          <w:rFonts w:ascii="Arial" w:eastAsia="Arial" w:hAnsi="Arial" w:cs="Arial"/>
          <w:sz w:val="22"/>
          <w:szCs w:val="22"/>
        </w:rPr>
        <w:fldChar w:fldCharType="end"/>
      </w:r>
      <w:bookmarkStart w:id="0" w:name="_GoBack"/>
      <w:bookmarkEnd w:id="0"/>
      <w:r w:rsidR="004F1116">
        <w:rPr>
          <w:rFonts w:ascii="Arial" w:eastAsia="Arial" w:hAnsi="Arial" w:cs="Arial"/>
          <w:sz w:val="22"/>
          <w:szCs w:val="22"/>
        </w:rPr>
        <w:t xml:space="preserve"> </w:t>
      </w:r>
      <w:r w:rsidR="000040C7">
        <w:rPr>
          <w:rFonts w:ascii="Arial" w:eastAsia="Arial" w:hAnsi="Arial" w:cs="Arial"/>
          <w:sz w:val="22"/>
          <w:szCs w:val="22"/>
        </w:rPr>
        <w:t xml:space="preserve">dengan spesifikasi : </w:t>
      </w:r>
    </w:p>
    <w:p w:rsidR="000040C7" w:rsidRDefault="000040C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Bahasa Pemrograman 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bahasa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«bahasa»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Database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D9286F">
        <w:rPr>
          <w:rFonts w:ascii="Arial" w:eastAsia="Arial" w:hAnsi="Arial" w:cs="Arial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database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«database»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Jenis</w:t>
      </w:r>
      <w:r w:rsidR="00DA3F45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D9286F">
        <w:rPr>
          <w:rFonts w:ascii="Arial" w:eastAsia="Arial" w:hAnsi="Arial" w:cs="Arial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jenis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«jenis»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0040C7">
      <w:pPr>
        <w:spacing w:before="32" w:line="360" w:lineRule="auto"/>
        <w:ind w:right="73" w:firstLine="22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Maka ditetapkan tim pengembang aplikasi tersebut, yaitu :</w:t>
      </w:r>
    </w:p>
    <w:p w:rsidR="000040C7" w:rsidRDefault="000040C7" w:rsidP="000040C7">
      <w:pPr>
        <w:spacing w:before="32" w:line="360" w:lineRule="auto"/>
        <w:ind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  </w:t>
      </w:r>
      <w:r w:rsidR="002C2C95">
        <w:rPr>
          <w:rFonts w:ascii="Arial" w:eastAsia="Arial" w:hAnsi="Arial" w:cs="Arial"/>
          <w:sz w:val="22"/>
          <w:szCs w:val="22"/>
        </w:rPr>
        <w:t>Sistem Analis</w:t>
      </w:r>
      <w:r w:rsidR="005B2D61">
        <w:rPr>
          <w:rFonts w:ascii="Arial" w:eastAsia="Arial" w:hAnsi="Arial" w:cs="Arial"/>
          <w:sz w:val="22"/>
          <w:szCs w:val="22"/>
        </w:rPr>
        <w:t xml:space="preserve"> </w:t>
      </w:r>
      <w:r w:rsidR="005B2D61">
        <w:rPr>
          <w:rFonts w:ascii="Arial" w:eastAsia="Arial" w:hAnsi="Arial" w:cs="Arial"/>
          <w:sz w:val="22"/>
          <w:szCs w:val="22"/>
        </w:rPr>
        <w:tab/>
      </w:r>
      <w:r w:rsidR="005B2D61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analis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«analis»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0040C7">
      <w:pPr>
        <w:spacing w:before="32" w:line="360" w:lineRule="auto"/>
        <w:ind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  Programmer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D9286F">
        <w:rPr>
          <w:rFonts w:ascii="Arial" w:eastAsia="Arial" w:hAnsi="Arial" w:cs="Arial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programmer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«programmer»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0040C7">
      <w:pPr>
        <w:spacing w:before="32" w:line="360" w:lineRule="auto"/>
        <w:ind w:right="73"/>
        <w:jc w:val="both"/>
        <w:rPr>
          <w:rFonts w:ascii="Arial" w:eastAsia="Arial" w:hAnsi="Arial" w:cs="Arial"/>
          <w:sz w:val="22"/>
          <w:szCs w:val="22"/>
        </w:rPr>
      </w:pPr>
    </w:p>
    <w:p w:rsidR="000040C7" w:rsidRDefault="000040C7" w:rsidP="000040C7">
      <w:pPr>
        <w:spacing w:before="32" w:line="360" w:lineRule="auto"/>
        <w:ind w:left="284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Demikian d</w:t>
      </w:r>
      <w:r w:rsidR="000E52C8">
        <w:rPr>
          <w:rFonts w:ascii="Arial" w:eastAsia="Arial" w:hAnsi="Arial" w:cs="Arial"/>
          <w:sz w:val="22"/>
          <w:szCs w:val="22"/>
        </w:rPr>
        <w:t>isampaikan agar ditindaklanjuti</w:t>
      </w:r>
      <w:r>
        <w:rPr>
          <w:rFonts w:ascii="Arial" w:eastAsia="Arial" w:hAnsi="Arial" w:cs="Arial"/>
          <w:sz w:val="22"/>
          <w:szCs w:val="22"/>
        </w:rPr>
        <w:t>, terimakasih.</w:t>
      </w:r>
    </w:p>
    <w:p w:rsidR="004F12CD" w:rsidRDefault="004F12CD">
      <w:pPr>
        <w:spacing w:before="7" w:line="100" w:lineRule="exact"/>
        <w:rPr>
          <w:sz w:val="11"/>
          <w:szCs w:val="11"/>
        </w:rPr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D9286F" w:rsidP="00D9286F">
      <w:pPr>
        <w:spacing w:before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fldChar w:fldCharType="begin"/>
      </w:r>
      <w:r>
        <w:rPr>
          <w:rFonts w:ascii="Arial" w:eastAsia="Arial" w:hAnsi="Arial" w:cs="Arial"/>
          <w:sz w:val="22"/>
          <w:szCs w:val="22"/>
        </w:rPr>
        <w:instrText xml:space="preserve"> MERGEFIELD  kepalaSeksi  \* MERGEFORMAT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noProof/>
          <w:sz w:val="22"/>
          <w:szCs w:val="22"/>
        </w:rPr>
        <w:t>«kepalaSeksi»</w:t>
      </w:r>
      <w:r>
        <w:rPr>
          <w:rFonts w:ascii="Arial" w:eastAsia="Arial" w:hAnsi="Arial" w:cs="Arial"/>
          <w:sz w:val="22"/>
          <w:szCs w:val="22"/>
        </w:rPr>
        <w:fldChar w:fldCharType="end"/>
      </w:r>
    </w:p>
    <w:p w:rsidR="004F12CD" w:rsidRDefault="004F12CD">
      <w:pPr>
        <w:spacing w:before="3" w:line="100" w:lineRule="exact"/>
        <w:rPr>
          <w:sz w:val="11"/>
          <w:szCs w:val="11"/>
        </w:rPr>
      </w:pPr>
    </w:p>
    <w:p w:rsidR="004F12CD" w:rsidRDefault="004F12CD">
      <w:pPr>
        <w:spacing w:line="200" w:lineRule="exact"/>
      </w:pPr>
    </w:p>
    <w:p w:rsidR="004F12CD" w:rsidRDefault="004F12CD">
      <w:pPr>
        <w:ind w:left="222"/>
        <w:rPr>
          <w:rFonts w:ascii="Arial" w:eastAsia="Arial" w:hAnsi="Arial" w:cs="Arial"/>
          <w:sz w:val="22"/>
          <w:szCs w:val="22"/>
        </w:rPr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before="5" w:line="220" w:lineRule="exact"/>
        <w:rPr>
          <w:sz w:val="22"/>
          <w:szCs w:val="22"/>
        </w:rPr>
      </w:pPr>
    </w:p>
    <w:p w:rsidR="004F12CD" w:rsidRDefault="004F12CD">
      <w:pPr>
        <w:ind w:left="180"/>
      </w:pPr>
    </w:p>
    <w:sectPr w:rsidR="004F12CD">
      <w:type w:val="continuous"/>
      <w:pgSz w:w="11920" w:h="16840"/>
      <w:pgMar w:top="60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515C"/>
    <w:multiLevelType w:val="multilevel"/>
    <w:tmpl w:val="FAE82B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CD"/>
    <w:rsid w:val="000040C7"/>
    <w:rsid w:val="000E52C8"/>
    <w:rsid w:val="002C2C95"/>
    <w:rsid w:val="00490917"/>
    <w:rsid w:val="004F1116"/>
    <w:rsid w:val="004F12CD"/>
    <w:rsid w:val="005B2D61"/>
    <w:rsid w:val="006B62D2"/>
    <w:rsid w:val="00975F9F"/>
    <w:rsid w:val="00A27C69"/>
    <w:rsid w:val="00D9286F"/>
    <w:rsid w:val="00D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718088F9-3483-4FF2-B3C3-F7BD164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LAM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1EE447F-6A83-4A70-B3DA-42DCCB18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10</cp:revision>
  <dcterms:created xsi:type="dcterms:W3CDTF">2024-08-14T05:44:00Z</dcterms:created>
  <dcterms:modified xsi:type="dcterms:W3CDTF">2024-08-14T07:32:00Z</dcterms:modified>
</cp:coreProperties>
</file>